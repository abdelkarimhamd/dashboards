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BAD53" w14:textId="2430AD81" w:rsidR="004C1DA9" w:rsidRPr="00031E11" w:rsidRDefault="00D21937" w:rsidP="00031E11">
      <w:pPr>
        <w:pStyle w:val="Title"/>
      </w:pPr>
      <w:bookmarkStart w:id="0" w:name="_Hlk131061553"/>
      <w:r>
        <w:t>Abdullah Alsulmi</w:t>
      </w:r>
    </w:p>
    <w:p w14:paraId="6A8EE414" w14:textId="1476E99C" w:rsidR="004C1DA9" w:rsidRDefault="00CE288C" w:rsidP="00CE288C">
      <w:pPr>
        <w:pStyle w:val="Heading2"/>
      </w:pPr>
      <w:r w:rsidRPr="00CE288C">
        <w:rPr>
          <w:sz w:val="52"/>
          <w:szCs w:val="52"/>
        </w:rPr>
        <w:t>Draftsman</w:t>
      </w:r>
      <w:r w:rsidR="00870DC5">
        <w:rPr>
          <w:sz w:val="52"/>
          <w:szCs w:val="52"/>
        </w:rPr>
        <w:t xml:space="preserve"> &amp; Safety Officer</w:t>
      </w:r>
    </w:p>
    <w:p w14:paraId="06D0B1D4" w14:textId="77777777" w:rsidR="00031E11" w:rsidRDefault="00031E11"/>
    <w:p w14:paraId="0F42CE56" w14:textId="77777777" w:rsidR="00031E11" w:rsidRPr="00031E11" w:rsidRDefault="00031E11" w:rsidP="00031E11">
      <w:pPr>
        <w:spacing w:after="120"/>
        <w:ind w:left="-720"/>
        <w:rPr>
          <w:sz w:val="16"/>
          <w:szCs w:val="12"/>
        </w:rPr>
      </w:pPr>
      <w:r w:rsidRPr="00031E11">
        <w:rPr>
          <w:noProof/>
          <w:sz w:val="16"/>
          <w:szCs w:val="12"/>
        </w:rPr>
        <mc:AlternateContent>
          <mc:Choice Requires="wps">
            <w:drawing>
              <wp:inline distT="0" distB="0" distL="0" distR="0" wp14:anchorId="05FDA935" wp14:editId="6F51084E">
                <wp:extent cx="6858000" cy="0"/>
                <wp:effectExtent l="0" t="0" r="0" b="0"/>
                <wp:docPr id="4" name="Straight Connector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67EC990" id="Straight Connector 4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" strokecolor="black [3213]" strokeweight=".5pt">
                <v:stroke joinstyle="miter"/>
                <w10:wrap anchorx="page"/>
                <w10:anchorlock/>
              </v:line>
            </w:pict>
          </mc:Fallback>
        </mc:AlternateContent>
      </w:r>
    </w:p>
    <w:p w14:paraId="10F27530" w14:textId="4AC54048" w:rsidR="00031E11" w:rsidRDefault="00D21937" w:rsidP="00031E11">
      <w:pPr>
        <w:pStyle w:val="Skills"/>
      </w:pPr>
      <w:r>
        <w:t>P7rc@hotmail.com</w:t>
      </w:r>
      <w:r w:rsidR="00031E11" w:rsidRPr="00653945">
        <w:tab/>
      </w:r>
      <w:r>
        <w:t>0562595916</w:t>
      </w:r>
    </w:p>
    <w:p w14:paraId="408671E7" w14:textId="77777777" w:rsidR="00031E11" w:rsidRPr="00031E11" w:rsidRDefault="00031E11" w:rsidP="00031E11">
      <w:pPr>
        <w:ind w:left="-720"/>
        <w:rPr>
          <w:sz w:val="16"/>
          <w:szCs w:val="12"/>
        </w:rPr>
      </w:pPr>
      <w:r w:rsidRPr="00031E11">
        <w:rPr>
          <w:noProof/>
          <w:sz w:val="16"/>
          <w:szCs w:val="12"/>
        </w:rPr>
        <mc:AlternateContent>
          <mc:Choice Requires="wps">
            <w:drawing>
              <wp:inline distT="0" distB="0" distL="0" distR="0" wp14:anchorId="12B87F11" wp14:editId="4AEF63DA">
                <wp:extent cx="6858000" cy="0"/>
                <wp:effectExtent l="0" t="0" r="0" b="0"/>
                <wp:docPr id="7" name="Straight Connector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D9E910" id="Straight Connector 7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" strokecolor="windowText" strokeweight=".5pt">
                <v:stroke joinstyle="miter"/>
                <w10:wrap anchorx="page"/>
                <w10:anchorlock/>
              </v:line>
            </w:pict>
          </mc:Fallback>
        </mc:AlternateContent>
      </w:r>
    </w:p>
    <w:p w14:paraId="00CC7EFE" w14:textId="77777777" w:rsidR="00031E11" w:rsidRDefault="00031E11"/>
    <w:p w14:paraId="1FFC299E" w14:textId="729B5344" w:rsidR="004C1DA9" w:rsidRPr="004C1DA9" w:rsidRDefault="00A92B55" w:rsidP="004C1DA9">
      <w:pPr>
        <w:pStyle w:val="Subtitle"/>
      </w:pPr>
      <w:r>
        <w:rPr>
          <w:rFonts w:ascii="Segoe UI" w:hAnsi="Segoe UI" w:cs="Segoe UI"/>
          <w:color w:val="374151"/>
        </w:rPr>
        <w:t>.</w:t>
      </w:r>
      <w:sdt>
        <w:sdtPr>
          <w:id w:val="-1403365644"/>
          <w:placeholder>
            <w:docPart w:val="1AC6541D841A4DEC9DF607ABA53DC5E5"/>
          </w:placeholder>
          <w:temporary/>
          <w:showingPlcHdr/>
          <w15:appearance w15:val="hidden"/>
        </w:sdtPr>
        <w:sdtEndPr/>
        <w:sdtContent>
          <w:r w:rsidR="004C1DA9" w:rsidRPr="004C1DA9">
            <w:t>EXPERIENCE</w:t>
          </w:r>
        </w:sdtContent>
      </w:sdt>
    </w:p>
    <w:p w14:paraId="27D54F3E" w14:textId="77777777" w:rsidR="004C1DA9" w:rsidRDefault="004C1DA9" w:rsidP="00390248"/>
    <w:p w14:paraId="3D4DC3E2" w14:textId="48442050" w:rsidR="004C1DA9" w:rsidRPr="0070176A" w:rsidRDefault="00D21937" w:rsidP="00390248">
      <w:r>
        <w:t>April 2022 - Current</w:t>
      </w:r>
      <w:r w:rsidR="004C1DA9" w:rsidRPr="0070176A">
        <w:t xml:space="preserve"> </w:t>
      </w:r>
    </w:p>
    <w:p w14:paraId="2E1AB78B" w14:textId="3E07A1B0" w:rsidR="005C119D" w:rsidRPr="005C119D" w:rsidRDefault="00B50E3C" w:rsidP="005C119D">
      <w:pPr>
        <w:pStyle w:val="Heading1"/>
        <w:rPr>
          <w:b w:val="0"/>
          <w:i/>
          <w:lang w:bidi="ar-SA"/>
        </w:rPr>
      </w:pPr>
      <w:r>
        <w:t xml:space="preserve">MEP </w:t>
      </w:r>
      <w:r w:rsidR="00CE288C">
        <w:t>Draftsman</w:t>
      </w:r>
      <w:r w:rsidR="00CE288C">
        <w:rPr>
          <w:rStyle w:val="Italics"/>
        </w:rPr>
        <w:t>-</w:t>
      </w:r>
      <w:proofErr w:type="spellStart"/>
      <w:r w:rsidR="00D21937" w:rsidRPr="00D21937">
        <w:rPr>
          <w:rStyle w:val="Italics"/>
        </w:rPr>
        <w:t>mazahir</w:t>
      </w:r>
      <w:proofErr w:type="spellEnd"/>
      <w:r w:rsidR="00D21937" w:rsidRPr="00D21937">
        <w:rPr>
          <w:rStyle w:val="Italics"/>
        </w:rPr>
        <w:t xml:space="preserve"> </w:t>
      </w:r>
      <w:proofErr w:type="spellStart"/>
      <w:r w:rsidR="002D5242" w:rsidRPr="00D21937">
        <w:rPr>
          <w:rStyle w:val="Italics"/>
        </w:rPr>
        <w:t>altatwir</w:t>
      </w:r>
      <w:proofErr w:type="spellEnd"/>
      <w:r w:rsidR="002D5242" w:rsidRPr="00D21937">
        <w:rPr>
          <w:rStyle w:val="Italics"/>
        </w:rPr>
        <w:t xml:space="preserve"> for</w:t>
      </w:r>
      <w:r w:rsidR="00D21937" w:rsidRPr="00D21937">
        <w:rPr>
          <w:rStyle w:val="Italics"/>
        </w:rPr>
        <w:t xml:space="preserve"> contracting</w:t>
      </w:r>
      <w:r w:rsidR="00D21937" w:rsidRPr="00D21937">
        <w:t xml:space="preserve"> </w:t>
      </w:r>
      <w:r w:rsidR="00D21937" w:rsidRPr="00D21937">
        <w:rPr>
          <w:rStyle w:val="Italics"/>
          <w:lang w:bidi="ar-SA"/>
        </w:rPr>
        <w:t xml:space="preserve">Masar Project </w:t>
      </w:r>
      <w:r w:rsidR="002D5242">
        <w:rPr>
          <w:rStyle w:val="Italics"/>
          <w:lang w:bidi="ar-SA"/>
        </w:rPr>
        <w:t>–</w:t>
      </w:r>
      <w:r w:rsidR="00D21937" w:rsidRPr="00D21937">
        <w:rPr>
          <w:rStyle w:val="Italics"/>
          <w:lang w:bidi="ar-SA"/>
        </w:rPr>
        <w:t xml:space="preserve"> Mecca</w:t>
      </w:r>
      <w:r w:rsidR="005C119D">
        <w:rPr>
          <w:rStyle w:val="Italics"/>
          <w:lang w:bidi="ar-SA"/>
        </w:rPr>
        <w:t xml:space="preserve">-Main </w:t>
      </w:r>
      <w:proofErr w:type="spellStart"/>
      <w:proofErr w:type="gramStart"/>
      <w:r w:rsidR="005C119D">
        <w:rPr>
          <w:rStyle w:val="Italics"/>
          <w:lang w:bidi="ar-SA"/>
        </w:rPr>
        <w:t>Contractor:Nesma</w:t>
      </w:r>
      <w:proofErr w:type="gramEnd"/>
      <w:r w:rsidR="005C119D">
        <w:rPr>
          <w:rStyle w:val="Italics"/>
          <w:lang w:bidi="ar-SA"/>
        </w:rPr>
        <w:t>&amp;Partner</w:t>
      </w:r>
      <w:proofErr w:type="spellEnd"/>
    </w:p>
    <w:p w14:paraId="6B79A04F" w14:textId="77777777" w:rsidR="006E74FB" w:rsidRPr="006E74FB" w:rsidRDefault="006E74FB" w:rsidP="006E74FB">
      <w:pPr>
        <w:rPr>
          <w:rFonts w:ascii="Segoe UI" w:hAnsi="Segoe UI" w:cs="Segoe UI"/>
        </w:rPr>
      </w:pPr>
      <w:r w:rsidRPr="006E74FB">
        <w:rPr>
          <w:rFonts w:ascii="Segoe UI" w:hAnsi="Segoe UI" w:cs="Segoe UI"/>
        </w:rPr>
        <w:t>1) Prepared material and quantity take-off</w:t>
      </w:r>
    </w:p>
    <w:p w14:paraId="3407F4E1" w14:textId="77777777" w:rsidR="006E74FB" w:rsidRPr="006E74FB" w:rsidRDefault="006E74FB" w:rsidP="006E74FB">
      <w:pPr>
        <w:rPr>
          <w:rFonts w:ascii="Segoe UI" w:hAnsi="Segoe UI" w:cs="Segoe UI"/>
        </w:rPr>
      </w:pPr>
      <w:r w:rsidRPr="006E74FB">
        <w:rPr>
          <w:rFonts w:ascii="Segoe UI" w:hAnsi="Segoe UI" w:cs="Segoe UI"/>
        </w:rPr>
        <w:t>2) Prepared costs control and budget allocation, monthly progress claims, and variations/change orders, Comparative Analysis.</w:t>
      </w:r>
    </w:p>
    <w:p w14:paraId="304A3115" w14:textId="77777777" w:rsidR="006E74FB" w:rsidRPr="006E74FB" w:rsidRDefault="006E74FB" w:rsidP="006E74FB">
      <w:pPr>
        <w:rPr>
          <w:rFonts w:ascii="Segoe UI" w:hAnsi="Segoe UI" w:cs="Segoe UI"/>
        </w:rPr>
      </w:pPr>
      <w:r w:rsidRPr="006E74FB">
        <w:rPr>
          <w:rFonts w:ascii="Segoe UI" w:hAnsi="Segoe UI" w:cs="Segoe UI"/>
        </w:rPr>
        <w:t>3) Prepared bill of quantities</w:t>
      </w:r>
    </w:p>
    <w:p w14:paraId="2949C833" w14:textId="77777777" w:rsidR="006E74FB" w:rsidRPr="006E74FB" w:rsidRDefault="006E74FB" w:rsidP="006E74FB">
      <w:pPr>
        <w:rPr>
          <w:rFonts w:ascii="Segoe UI" w:hAnsi="Segoe UI" w:cs="Segoe UI"/>
        </w:rPr>
      </w:pPr>
      <w:r w:rsidRPr="006E74FB">
        <w:rPr>
          <w:rFonts w:ascii="Segoe UI" w:hAnsi="Segoe UI" w:cs="Segoe UI"/>
        </w:rPr>
        <w:t>4) Evaluated sub-contractors' claims and preparation of interim certificates of payments.</w:t>
      </w:r>
    </w:p>
    <w:p w14:paraId="0E9210A4" w14:textId="77777777" w:rsidR="006E74FB" w:rsidRPr="006E74FB" w:rsidRDefault="006E74FB" w:rsidP="006E74FB">
      <w:pPr>
        <w:rPr>
          <w:rFonts w:ascii="Segoe UI" w:hAnsi="Segoe UI" w:cs="Segoe UI"/>
        </w:rPr>
      </w:pPr>
      <w:r w:rsidRPr="006E74FB">
        <w:rPr>
          <w:rFonts w:ascii="Segoe UI" w:hAnsi="Segoe UI" w:cs="Segoe UI"/>
        </w:rPr>
        <w:t>5) Prepared variation order documents and analysis, final payments, and final accounts settlement with sub-contractor.</w:t>
      </w:r>
    </w:p>
    <w:p w14:paraId="14951B54" w14:textId="77777777" w:rsidR="006E74FB" w:rsidRPr="006E74FB" w:rsidRDefault="006E74FB" w:rsidP="006E74FB">
      <w:pPr>
        <w:rPr>
          <w:rFonts w:ascii="Segoe UI" w:hAnsi="Segoe UI" w:cs="Segoe UI"/>
        </w:rPr>
      </w:pPr>
      <w:r w:rsidRPr="006E74FB">
        <w:rPr>
          <w:rFonts w:ascii="Segoe UI" w:hAnsi="Segoe UI" w:cs="Segoe UI"/>
        </w:rPr>
        <w:t>6) Composed written communications to update main contractors/administrators/end-users of project status.</w:t>
      </w:r>
    </w:p>
    <w:p w14:paraId="37461E63" w14:textId="77777777" w:rsidR="006E74FB" w:rsidRPr="006E74FB" w:rsidRDefault="006E74FB" w:rsidP="006E74FB">
      <w:pPr>
        <w:rPr>
          <w:rFonts w:ascii="Segoe UI" w:hAnsi="Segoe UI" w:cs="Segoe UI"/>
        </w:rPr>
      </w:pPr>
      <w:r w:rsidRPr="006E74FB">
        <w:rPr>
          <w:rFonts w:ascii="Segoe UI" w:hAnsi="Segoe UI" w:cs="Segoe UI"/>
        </w:rPr>
        <w:t>7) Maintain Quality Records.</w:t>
      </w:r>
    </w:p>
    <w:p w14:paraId="180890A3" w14:textId="77777777" w:rsidR="006E74FB" w:rsidRPr="006E74FB" w:rsidRDefault="006E74FB" w:rsidP="006E74FB">
      <w:pPr>
        <w:rPr>
          <w:rFonts w:ascii="Segoe UI" w:hAnsi="Segoe UI" w:cs="Segoe UI"/>
        </w:rPr>
      </w:pPr>
      <w:r w:rsidRPr="006E74FB">
        <w:rPr>
          <w:rFonts w:ascii="Segoe UI" w:hAnsi="Segoe UI" w:cs="Segoe UI"/>
        </w:rPr>
        <w:t>8) Ensuring timely resource availability</w:t>
      </w:r>
    </w:p>
    <w:p w14:paraId="1BA17A6F" w14:textId="6ADE441B" w:rsidR="006E74FB" w:rsidRPr="006E74FB" w:rsidRDefault="006E74FB" w:rsidP="006E74FB">
      <w:pPr>
        <w:rPr>
          <w:rFonts w:ascii="Segoe UI" w:hAnsi="Segoe UI" w:cs="Segoe UI"/>
        </w:rPr>
      </w:pPr>
      <w:r w:rsidRPr="006E74FB">
        <w:rPr>
          <w:rFonts w:ascii="Segoe UI" w:hAnsi="Segoe UI" w:cs="Segoe UI"/>
        </w:rPr>
        <w:t xml:space="preserve">9) Coordinating with </w:t>
      </w:r>
      <w:r w:rsidR="0045364E">
        <w:rPr>
          <w:rFonts w:ascii="Segoe UI" w:hAnsi="Segoe UI" w:cs="Segoe UI"/>
        </w:rPr>
        <w:t xml:space="preserve">the </w:t>
      </w:r>
      <w:r w:rsidRPr="006E74FB">
        <w:rPr>
          <w:rFonts w:ascii="Segoe UI" w:hAnsi="Segoe UI" w:cs="Segoe UI"/>
        </w:rPr>
        <w:t>Design &amp; Construction team.</w:t>
      </w:r>
    </w:p>
    <w:p w14:paraId="5D18A3C5" w14:textId="16F7BEC0" w:rsidR="004C1DA9" w:rsidRDefault="006E74FB" w:rsidP="006E74FB">
      <w:pPr>
        <w:rPr>
          <w:rFonts w:ascii="Segoe UI" w:hAnsi="Segoe UI" w:cs="Segoe UI"/>
        </w:rPr>
      </w:pPr>
      <w:r w:rsidRPr="006E74FB">
        <w:rPr>
          <w:rFonts w:ascii="Segoe UI" w:hAnsi="Segoe UI" w:cs="Segoe UI"/>
        </w:rPr>
        <w:t xml:space="preserve">10) Ensure the quality of the construction </w:t>
      </w:r>
      <w:r w:rsidR="00870DC5">
        <w:rPr>
          <w:rFonts w:ascii="Segoe UI" w:hAnsi="Segoe UI" w:cs="Segoe UI"/>
        </w:rPr>
        <w:t>m</w:t>
      </w:r>
      <w:r w:rsidRPr="006E74FB">
        <w:rPr>
          <w:rFonts w:ascii="Segoe UI" w:hAnsi="Segoe UI" w:cs="Segoe UI"/>
        </w:rPr>
        <w:t>a</w:t>
      </w:r>
      <w:r w:rsidR="00870DC5">
        <w:rPr>
          <w:rFonts w:ascii="Segoe UI" w:hAnsi="Segoe UI" w:cs="Segoe UI"/>
        </w:rPr>
        <w:t>teri</w:t>
      </w:r>
      <w:r w:rsidRPr="006E74FB">
        <w:rPr>
          <w:rFonts w:ascii="Segoe UI" w:hAnsi="Segoe UI" w:cs="Segoe UI"/>
        </w:rPr>
        <w:t>als</w:t>
      </w:r>
      <w:r w:rsidR="00870DC5">
        <w:rPr>
          <w:rFonts w:ascii="Segoe UI" w:hAnsi="Segoe UI" w:cs="Segoe UI"/>
        </w:rPr>
        <w:t xml:space="preserve"> and</w:t>
      </w:r>
      <w:r w:rsidRPr="006E74FB">
        <w:rPr>
          <w:rFonts w:ascii="Segoe UI" w:hAnsi="Segoe UI" w:cs="Segoe UI"/>
        </w:rPr>
        <w:t xml:space="preserve"> the completed member of the structure.</w:t>
      </w:r>
    </w:p>
    <w:p w14:paraId="5B02716A" w14:textId="33862CCD" w:rsidR="006E74FB" w:rsidRPr="00870DC5" w:rsidRDefault="00870DC5" w:rsidP="00870DC5">
      <w:pPr>
        <w:rPr>
          <w:b/>
          <w:bCs/>
          <w:sz w:val="22"/>
          <w:szCs w:val="22"/>
        </w:rPr>
      </w:pPr>
      <w:r w:rsidRPr="00870DC5">
        <w:rPr>
          <w:b/>
          <w:bCs/>
          <w:sz w:val="22"/>
          <w:szCs w:val="22"/>
        </w:rPr>
        <w:t>-</w:t>
      </w:r>
      <w:r w:rsidRPr="00870DC5">
        <w:rPr>
          <w:b/>
          <w:bCs/>
          <w:sz w:val="22"/>
          <w:szCs w:val="22"/>
        </w:rPr>
        <w:t xml:space="preserve">Working as a safety </w:t>
      </w:r>
      <w:r w:rsidRPr="00870DC5">
        <w:rPr>
          <w:b/>
          <w:bCs/>
          <w:sz w:val="22"/>
          <w:szCs w:val="22"/>
          <w:lang w:bidi="ar-SA"/>
        </w:rPr>
        <w:t xml:space="preserve">Officer </w:t>
      </w:r>
      <w:r w:rsidRPr="00870DC5">
        <w:rPr>
          <w:b/>
          <w:bCs/>
          <w:sz w:val="22"/>
          <w:szCs w:val="22"/>
        </w:rPr>
        <w:t>for six months</w:t>
      </w:r>
    </w:p>
    <w:p w14:paraId="154FB0A2" w14:textId="05C6872C" w:rsidR="004C1DA9" w:rsidRPr="0070176A" w:rsidRDefault="000568A4" w:rsidP="004C1DA9">
      <w:r>
        <w:t>April 2021</w:t>
      </w:r>
    </w:p>
    <w:p w14:paraId="2D37F831" w14:textId="322D5C99" w:rsidR="004C1DA9" w:rsidRPr="004C1DA9" w:rsidRDefault="00B50E3C" w:rsidP="004C1DA9">
      <w:pPr>
        <w:pStyle w:val="Heading1"/>
      </w:pPr>
      <w:r>
        <w:t xml:space="preserve">Civil </w:t>
      </w:r>
      <w:r w:rsidR="00745D60">
        <w:t>Draftsman -</w:t>
      </w:r>
      <w:r w:rsidR="004C1DA9" w:rsidRPr="004C1DA9">
        <w:t xml:space="preserve"> </w:t>
      </w:r>
      <w:r w:rsidR="000568A4">
        <w:rPr>
          <w:rFonts w:ascii="Simplified Arabic" w:hAnsi="Simplified Arabic" w:cs="Simplified Arabic"/>
          <w:shd w:val="clear" w:color="auto" w:fill="FFFFFF"/>
        </w:rPr>
        <w:t>Development of Construction and Trading Co. Ltd. (SACODECO)</w:t>
      </w:r>
      <w:r w:rsidR="005C119D">
        <w:rPr>
          <w:rFonts w:ascii="Simplified Arabic" w:hAnsi="Simplified Arabic" w:cs="Simplified Arabic"/>
          <w:shd w:val="clear" w:color="auto" w:fill="FFFFFF"/>
        </w:rPr>
        <w:t xml:space="preserve">Head </w:t>
      </w:r>
      <w:r w:rsidR="00D4073D">
        <w:rPr>
          <w:rFonts w:ascii="Simplified Arabic" w:hAnsi="Simplified Arabic" w:cs="Simplified Arabic"/>
          <w:shd w:val="clear" w:color="auto" w:fill="FFFFFF"/>
        </w:rPr>
        <w:t>Office</w:t>
      </w:r>
    </w:p>
    <w:p w14:paraId="57393243" w14:textId="5F6189E2" w:rsidR="004C1DA9" w:rsidRPr="0070176A" w:rsidRDefault="004C1DA9" w:rsidP="004C1DA9"/>
    <w:p w14:paraId="5CB864C0" w14:textId="5FEE5D27" w:rsidR="004C1DA9" w:rsidRPr="0070176A" w:rsidRDefault="000568A4" w:rsidP="004C1DA9">
      <w:r>
        <w:t>August -2018-2020</w:t>
      </w:r>
      <w:r w:rsidR="004C1DA9" w:rsidRPr="0070176A">
        <w:t xml:space="preserve"> </w:t>
      </w:r>
    </w:p>
    <w:p w14:paraId="28FE0C8B" w14:textId="0470EB64" w:rsidR="004C1DA9" w:rsidRPr="004C1DA9" w:rsidRDefault="00566A99" w:rsidP="000568A4">
      <w:r>
        <w:rPr>
          <w:rStyle w:val="Heading1Char"/>
        </w:rPr>
        <w:t>Architectu</w:t>
      </w:r>
      <w:r w:rsidR="00B50E3C">
        <w:rPr>
          <w:rStyle w:val="Heading1Char"/>
        </w:rPr>
        <w:t xml:space="preserve">ral </w:t>
      </w:r>
      <w:r w:rsidR="000568A4" w:rsidRPr="00C9488A">
        <w:rPr>
          <w:rStyle w:val="Heading1Char"/>
        </w:rPr>
        <w:t>Draftsman</w:t>
      </w:r>
      <w:proofErr w:type="gramStart"/>
      <w:r w:rsidR="000568A4">
        <w:t xml:space="preserve">- </w:t>
      </w:r>
      <w:r w:rsidR="004C1DA9" w:rsidRPr="004C1DA9">
        <w:t xml:space="preserve"> </w:t>
      </w:r>
      <w:r w:rsidR="000568A4">
        <w:t>Security</w:t>
      </w:r>
      <w:proofErr w:type="gramEnd"/>
      <w:r w:rsidR="000568A4">
        <w:t xml:space="preserve"> Forces Hospital / Engineering Management Department</w:t>
      </w:r>
      <w:r w:rsidR="004C1DA9" w:rsidRPr="004C1DA9">
        <w:t xml:space="preserve"> </w:t>
      </w:r>
    </w:p>
    <w:p w14:paraId="3533EE76" w14:textId="085AFE29" w:rsidR="004C1DA9" w:rsidRDefault="004C1DA9" w:rsidP="004C1DA9"/>
    <w:p w14:paraId="2D2A4912" w14:textId="77777777" w:rsidR="004C1DA9" w:rsidRDefault="004C1DA9" w:rsidP="004C1DA9">
      <w:r>
        <w:rPr>
          <w:rFonts w:ascii="Georgia" w:hAnsi="Georgia"/>
          <w:noProof/>
          <w:sz w:val="28"/>
          <w:szCs w:val="24"/>
        </w:rPr>
        <mc:AlternateContent>
          <mc:Choice Requires="wps">
            <w:drawing>
              <wp:inline distT="0" distB="0" distL="0" distR="0" wp14:anchorId="5CD67045" wp14:editId="299DEB3F">
                <wp:extent cx="9144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F43968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" strokecolor="black [3213]" strokeweight=".5pt">
                <v:stroke joinstyle="miter"/>
                <w10:wrap anchorx="page"/>
                <w10:anchorlock/>
              </v:line>
            </w:pict>
          </mc:Fallback>
        </mc:AlternateContent>
      </w:r>
    </w:p>
    <w:p w14:paraId="4A4213DA" w14:textId="77777777" w:rsidR="004C1DA9" w:rsidRPr="004C1DA9" w:rsidRDefault="004C1DA9" w:rsidP="004C1DA9"/>
    <w:p w14:paraId="640063A4" w14:textId="77777777" w:rsidR="004C1DA9" w:rsidRPr="004C1DA9" w:rsidRDefault="00870DC5" w:rsidP="004C1DA9">
      <w:pPr>
        <w:pStyle w:val="Subtitle"/>
      </w:pPr>
      <w:sdt>
        <w:sdtPr>
          <w:id w:val="1080101502"/>
          <w:placeholder>
            <w:docPart w:val="94E820E35F144ADEA95C4E4C760939DF"/>
          </w:placeholder>
          <w:temporary/>
          <w:showingPlcHdr/>
          <w15:appearance w15:val="hidden"/>
        </w:sdtPr>
        <w:sdtEndPr/>
        <w:sdtContent>
          <w:r w:rsidR="004C1DA9" w:rsidRPr="004C1DA9">
            <w:t>education</w:t>
          </w:r>
        </w:sdtContent>
      </w:sdt>
    </w:p>
    <w:p w14:paraId="2ADE14EC" w14:textId="77777777" w:rsidR="00696AC7" w:rsidRDefault="00696AC7" w:rsidP="001015E3"/>
    <w:p w14:paraId="32D4B130" w14:textId="2A020748" w:rsidR="004C1DA9" w:rsidRPr="0070176A" w:rsidRDefault="00745D60" w:rsidP="001015E3">
      <w:r>
        <w:rPr>
          <w:rStyle w:val="NotBold"/>
        </w:rPr>
        <w:t>August - 2016</w:t>
      </w:r>
    </w:p>
    <w:p w14:paraId="249E4925" w14:textId="34531456" w:rsidR="004C1DA9" w:rsidRDefault="004C1DA9" w:rsidP="00745D60">
      <w:r w:rsidRPr="004C1DA9">
        <w:t xml:space="preserve"> </w:t>
      </w:r>
      <w:r w:rsidR="00745D60">
        <w:t xml:space="preserve">Diploma of </w:t>
      </w:r>
      <w:r w:rsidR="0045364E">
        <w:t>Computer-Aided</w:t>
      </w:r>
      <w:r w:rsidR="00745D60">
        <w:t xml:space="preserve"> Technology</w:t>
      </w:r>
    </w:p>
    <w:p w14:paraId="33E455CD" w14:textId="6167AB50" w:rsidR="00745D60" w:rsidRPr="000C2088" w:rsidRDefault="00745D60" w:rsidP="00745D60">
      <w:pPr>
        <w:pStyle w:val="Heading3"/>
      </w:pPr>
      <w:r>
        <w:t xml:space="preserve">Petroleum and Natural Gaz Institute of </w:t>
      </w:r>
      <w:r w:rsidR="0045364E">
        <w:t>Technology</w:t>
      </w:r>
      <w:r>
        <w:t xml:space="preserve"> certifies</w:t>
      </w:r>
    </w:p>
    <w:p w14:paraId="23594CCF" w14:textId="07B7FB05" w:rsidR="00745D60" w:rsidRPr="00A92B55" w:rsidRDefault="00A92B55" w:rsidP="00745D60">
      <w:r w:rsidRPr="00A92B55">
        <w:rPr>
          <w:rFonts w:ascii="Segoe UI" w:hAnsi="Segoe UI" w:cs="Segoe UI"/>
        </w:rPr>
        <w:t>Certified in computer-aided technology, enhancing skills in technical drawing and design</w:t>
      </w:r>
    </w:p>
    <w:p w14:paraId="39BDB9B5" w14:textId="10356773" w:rsidR="004C1DA9" w:rsidRDefault="004C1DA9" w:rsidP="004C1DA9">
      <w:r>
        <w:rPr>
          <w:rFonts w:ascii="Georgia" w:hAnsi="Georgia"/>
          <w:noProof/>
          <w:sz w:val="28"/>
          <w:szCs w:val="24"/>
        </w:rPr>
        <mc:AlternateContent>
          <mc:Choice Requires="wps">
            <w:drawing>
              <wp:inline distT="0" distB="0" distL="0" distR="0" wp14:anchorId="2A56A41C" wp14:editId="58E27FF1">
                <wp:extent cx="914400" cy="0"/>
                <wp:effectExtent l="0" t="0" r="0" b="0"/>
                <wp:docPr id="2" name="Straight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73198DC" id="Straight Connector 2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" strokecolor="black [3213]" strokeweight=".5pt">
                <v:stroke joinstyle="miter"/>
                <w10:wrap anchorx="page"/>
                <w10:anchorlock/>
              </v:line>
            </w:pict>
          </mc:Fallback>
        </mc:AlternateContent>
      </w:r>
    </w:p>
    <w:p w14:paraId="3E8A2407" w14:textId="62B41591" w:rsidR="004C1DA9" w:rsidRDefault="00A92B55" w:rsidP="004C1DA9">
      <w:pPr>
        <w:rPr>
          <w:rFonts w:asciiTheme="majorHAnsi" w:hAnsiTheme="majorHAnsi"/>
          <w:sz w:val="24"/>
          <w:szCs w:val="24"/>
        </w:rPr>
      </w:pPr>
      <w:r w:rsidRPr="00A92B55">
        <w:rPr>
          <w:rFonts w:asciiTheme="majorHAnsi" w:hAnsiTheme="majorHAnsi"/>
          <w:sz w:val="24"/>
          <w:szCs w:val="24"/>
        </w:rPr>
        <w:t>Skills:</w:t>
      </w:r>
    </w:p>
    <w:p w14:paraId="6D897287" w14:textId="2A3E79D9" w:rsidR="00A92B55" w:rsidRDefault="00A92B55" w:rsidP="0045364E">
      <w:pPr>
        <w:rPr>
          <w:rFonts w:asciiTheme="majorHAnsi" w:hAnsiTheme="majorHAnsi"/>
          <w:sz w:val="24"/>
          <w:szCs w:val="24"/>
        </w:rPr>
      </w:pPr>
      <w:r w:rsidRPr="00A92B55">
        <w:rPr>
          <w:rFonts w:ascii="Segoe UI" w:hAnsi="Segoe UI" w:cs="Segoe UI"/>
        </w:rPr>
        <w:t xml:space="preserve">Proficient in CAD software, including AutoCAD and </w:t>
      </w:r>
      <w:r w:rsidR="0045364E">
        <w:rPr>
          <w:rFonts w:ascii="Segoe UI" w:hAnsi="Segoe UI" w:cs="Segoe UI"/>
        </w:rPr>
        <w:t xml:space="preserve">Sketchup, Revit, Civil 3D, </w:t>
      </w:r>
    </w:p>
    <w:p w14:paraId="5F07CAAE" w14:textId="77777777" w:rsidR="002D5242" w:rsidRPr="00A92B55" w:rsidRDefault="002D5242" w:rsidP="004C1DA9">
      <w:pPr>
        <w:rPr>
          <w:rFonts w:asciiTheme="majorHAnsi" w:hAnsiTheme="majorHAnsi"/>
          <w:sz w:val="24"/>
          <w:szCs w:val="24"/>
        </w:rPr>
      </w:pPr>
    </w:p>
    <w:p w14:paraId="54950120" w14:textId="07478078" w:rsidR="004C1DA9" w:rsidRDefault="0045364E" w:rsidP="004C1DA9">
      <w:pPr>
        <w:pStyle w:val="Subtitle"/>
        <w:rPr>
          <w:rtl/>
          <w:lang w:bidi="ar-SA"/>
        </w:rPr>
      </w:pPr>
      <w:r>
        <w:t>courses</w:t>
      </w:r>
    </w:p>
    <w:p w14:paraId="1440F593" w14:textId="3C9AC7F7" w:rsidR="009200F6" w:rsidRPr="00870DC5" w:rsidRDefault="009200F6" w:rsidP="009200F6">
      <w:pPr>
        <w:rPr>
          <w:sz w:val="22"/>
          <w:szCs w:val="22"/>
          <w:lang w:bidi="ar-SA"/>
        </w:rPr>
      </w:pPr>
      <w:r w:rsidRPr="00870DC5">
        <w:rPr>
          <w:sz w:val="22"/>
          <w:szCs w:val="22"/>
          <w:lang w:bidi="ar-SA"/>
        </w:rPr>
        <w:t>ISO45001</w:t>
      </w:r>
    </w:p>
    <w:p w14:paraId="21E661CF" w14:textId="223A7388" w:rsidR="004F3B18" w:rsidRPr="00870DC5" w:rsidRDefault="004F3B18" w:rsidP="004F3B18">
      <w:pPr>
        <w:rPr>
          <w:sz w:val="22"/>
          <w:szCs w:val="22"/>
        </w:rPr>
      </w:pPr>
      <w:r w:rsidRPr="00870DC5">
        <w:rPr>
          <w:sz w:val="22"/>
          <w:szCs w:val="22"/>
        </w:rPr>
        <w:t xml:space="preserve">OSHA </w:t>
      </w:r>
      <w:r w:rsidR="009200F6" w:rsidRPr="00870DC5">
        <w:rPr>
          <w:sz w:val="22"/>
          <w:szCs w:val="22"/>
        </w:rPr>
        <w:t>General Industry+Construction</w:t>
      </w:r>
    </w:p>
    <w:p w14:paraId="103DFA7C" w14:textId="707AB5B1" w:rsidR="004F3B18" w:rsidRPr="00870DC5" w:rsidRDefault="004F3B18" w:rsidP="004F3B18">
      <w:pPr>
        <w:rPr>
          <w:sz w:val="22"/>
          <w:szCs w:val="22"/>
        </w:rPr>
      </w:pPr>
      <w:r w:rsidRPr="00870DC5">
        <w:rPr>
          <w:sz w:val="22"/>
          <w:szCs w:val="22"/>
        </w:rPr>
        <w:t>IOSH</w:t>
      </w:r>
      <w:r w:rsidR="009200F6" w:rsidRPr="00870DC5">
        <w:rPr>
          <w:sz w:val="22"/>
          <w:szCs w:val="22"/>
        </w:rPr>
        <w:t>-Managing Safely</w:t>
      </w:r>
    </w:p>
    <w:p w14:paraId="00D53999" w14:textId="315D2598" w:rsidR="004F3B18" w:rsidRPr="00870DC5" w:rsidRDefault="004F3B18" w:rsidP="004F3B18">
      <w:pPr>
        <w:rPr>
          <w:sz w:val="22"/>
          <w:szCs w:val="22"/>
          <w:rtl/>
          <w:lang w:bidi="ar-SA"/>
        </w:rPr>
      </w:pPr>
      <w:r w:rsidRPr="00870DC5">
        <w:rPr>
          <w:sz w:val="22"/>
          <w:szCs w:val="22"/>
          <w:lang w:bidi="ar-SA"/>
        </w:rPr>
        <w:t xml:space="preserve">Microsoft </w:t>
      </w:r>
      <w:r w:rsidR="0045364E" w:rsidRPr="00870DC5">
        <w:rPr>
          <w:sz w:val="22"/>
          <w:szCs w:val="22"/>
          <w:lang w:bidi="ar-SA"/>
        </w:rPr>
        <w:t>Office</w:t>
      </w:r>
    </w:p>
    <w:p w14:paraId="3986B7FB" w14:textId="26D7FEEC" w:rsidR="004C1DA9" w:rsidRPr="002D5242" w:rsidRDefault="002D5242" w:rsidP="004C1DA9">
      <w:pPr>
        <w:pStyle w:val="Skills"/>
        <w:rPr>
          <w:sz w:val="32"/>
          <w:szCs w:val="32"/>
        </w:rPr>
      </w:pPr>
      <w:r w:rsidRPr="002D5242">
        <w:rPr>
          <w:rFonts w:cs="Segoe UI"/>
          <w:sz w:val="32"/>
          <w:szCs w:val="32"/>
        </w:rPr>
        <w:t>Membership in the Engineering Authority</w:t>
      </w:r>
      <w:r w:rsidR="004C1DA9" w:rsidRPr="002D5242">
        <w:rPr>
          <w:sz w:val="32"/>
          <w:szCs w:val="32"/>
        </w:rPr>
        <w:tab/>
      </w:r>
    </w:p>
    <w:p w14:paraId="004CE1D8" w14:textId="1C0B0FEC" w:rsidR="004C1DA9" w:rsidRDefault="004C1DA9" w:rsidP="004C1DA9">
      <w:pPr>
        <w:pStyle w:val="Skills"/>
      </w:pPr>
      <w:r>
        <w:tab/>
        <w:t xml:space="preserve"> </w:t>
      </w:r>
      <w:r>
        <w:tab/>
      </w:r>
    </w:p>
    <w:bookmarkEnd w:id="0"/>
    <w:p w14:paraId="2080BDCA" w14:textId="77777777" w:rsidR="00340C75" w:rsidRPr="00F5689F" w:rsidRDefault="00340C75" w:rsidP="005E408E"/>
    <w:sectPr w:rsidR="00340C75" w:rsidRPr="00F5689F" w:rsidSect="00031E11">
      <w:footerReference w:type="default" r:id="rId10"/>
      <w:pgSz w:w="12240" w:h="15840"/>
      <w:pgMar w:top="864" w:right="1440" w:bottom="288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0AC5A" w14:textId="77777777" w:rsidR="00E773F1" w:rsidRDefault="00E773F1" w:rsidP="002F6CB9">
      <w:pPr>
        <w:spacing w:line="240" w:lineRule="auto"/>
      </w:pPr>
      <w:r>
        <w:separator/>
      </w:r>
    </w:p>
  </w:endnote>
  <w:endnote w:type="continuationSeparator" w:id="0">
    <w:p w14:paraId="390CE8FD" w14:textId="77777777" w:rsidR="00E773F1" w:rsidRDefault="00E773F1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F62AA" w14:textId="77777777" w:rsidR="00185237" w:rsidRPr="00F7157D" w:rsidRDefault="00185237" w:rsidP="00D649DF">
    <w:pPr>
      <w:tabs>
        <w:tab w:val="left" w:pos="2880"/>
      </w:tabs>
      <w:jc w:val="right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7647A" w14:textId="77777777" w:rsidR="00E773F1" w:rsidRDefault="00E773F1" w:rsidP="002F6CB9">
      <w:pPr>
        <w:spacing w:line="240" w:lineRule="auto"/>
      </w:pPr>
      <w:r>
        <w:separator/>
      </w:r>
    </w:p>
  </w:footnote>
  <w:footnote w:type="continuationSeparator" w:id="0">
    <w:p w14:paraId="3C4FC403" w14:textId="77777777" w:rsidR="00E773F1" w:rsidRDefault="00E773F1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42947770"/>
    <w:multiLevelType w:val="multilevel"/>
    <w:tmpl w:val="A07E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983125425">
    <w:abstractNumId w:val="3"/>
  </w:num>
  <w:num w:numId="2" w16cid:durableId="1188981977">
    <w:abstractNumId w:val="6"/>
  </w:num>
  <w:num w:numId="3" w16cid:durableId="575743324">
    <w:abstractNumId w:val="5"/>
  </w:num>
  <w:num w:numId="4" w16cid:durableId="1634486074">
    <w:abstractNumId w:val="1"/>
  </w:num>
  <w:num w:numId="5" w16cid:durableId="928739201">
    <w:abstractNumId w:val="2"/>
  </w:num>
  <w:num w:numId="6" w16cid:durableId="269823947">
    <w:abstractNumId w:val="7"/>
  </w:num>
  <w:num w:numId="7" w16cid:durableId="1648439406">
    <w:abstractNumId w:val="0"/>
  </w:num>
  <w:num w:numId="8" w16cid:durableId="459604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37"/>
    <w:rsid w:val="00002D15"/>
    <w:rsid w:val="000041FC"/>
    <w:rsid w:val="00031E11"/>
    <w:rsid w:val="00047507"/>
    <w:rsid w:val="000568A4"/>
    <w:rsid w:val="000746AE"/>
    <w:rsid w:val="00090C76"/>
    <w:rsid w:val="000A3B87"/>
    <w:rsid w:val="000D2A61"/>
    <w:rsid w:val="000E2956"/>
    <w:rsid w:val="000F4772"/>
    <w:rsid w:val="001015E3"/>
    <w:rsid w:val="00101F80"/>
    <w:rsid w:val="0015574E"/>
    <w:rsid w:val="00157B6C"/>
    <w:rsid w:val="00163B7B"/>
    <w:rsid w:val="00185237"/>
    <w:rsid w:val="00212436"/>
    <w:rsid w:val="0023785C"/>
    <w:rsid w:val="00253F30"/>
    <w:rsid w:val="00254C21"/>
    <w:rsid w:val="00256C9B"/>
    <w:rsid w:val="00271A92"/>
    <w:rsid w:val="00292A11"/>
    <w:rsid w:val="002C21CC"/>
    <w:rsid w:val="002C378E"/>
    <w:rsid w:val="002D5242"/>
    <w:rsid w:val="002F6CB9"/>
    <w:rsid w:val="00303FDC"/>
    <w:rsid w:val="00340C75"/>
    <w:rsid w:val="00346A11"/>
    <w:rsid w:val="0036765D"/>
    <w:rsid w:val="00377519"/>
    <w:rsid w:val="00390248"/>
    <w:rsid w:val="003A70F8"/>
    <w:rsid w:val="003E6D64"/>
    <w:rsid w:val="00407F3F"/>
    <w:rsid w:val="00410F37"/>
    <w:rsid w:val="00445E3A"/>
    <w:rsid w:val="0045364E"/>
    <w:rsid w:val="0046736A"/>
    <w:rsid w:val="00496677"/>
    <w:rsid w:val="00497CE6"/>
    <w:rsid w:val="004A2B89"/>
    <w:rsid w:val="004A389E"/>
    <w:rsid w:val="004B0D77"/>
    <w:rsid w:val="004C1DA9"/>
    <w:rsid w:val="004D7316"/>
    <w:rsid w:val="004F3B18"/>
    <w:rsid w:val="0050310A"/>
    <w:rsid w:val="005342F1"/>
    <w:rsid w:val="005666B9"/>
    <w:rsid w:val="00566A99"/>
    <w:rsid w:val="005836F7"/>
    <w:rsid w:val="0059022C"/>
    <w:rsid w:val="005A001B"/>
    <w:rsid w:val="005A05E2"/>
    <w:rsid w:val="005A4739"/>
    <w:rsid w:val="005C119D"/>
    <w:rsid w:val="005D3B3A"/>
    <w:rsid w:val="005D49CA"/>
    <w:rsid w:val="005E2A9D"/>
    <w:rsid w:val="005E408E"/>
    <w:rsid w:val="0062234C"/>
    <w:rsid w:val="00625729"/>
    <w:rsid w:val="0064392B"/>
    <w:rsid w:val="006450C1"/>
    <w:rsid w:val="00647D8C"/>
    <w:rsid w:val="00653945"/>
    <w:rsid w:val="00673037"/>
    <w:rsid w:val="00692E72"/>
    <w:rsid w:val="00696AC7"/>
    <w:rsid w:val="006B3BC2"/>
    <w:rsid w:val="006B62D9"/>
    <w:rsid w:val="006E74FB"/>
    <w:rsid w:val="006F4142"/>
    <w:rsid w:val="0070452B"/>
    <w:rsid w:val="00705D7F"/>
    <w:rsid w:val="00715AB4"/>
    <w:rsid w:val="00740EE4"/>
    <w:rsid w:val="00745D60"/>
    <w:rsid w:val="007466F4"/>
    <w:rsid w:val="007843C5"/>
    <w:rsid w:val="00785436"/>
    <w:rsid w:val="007A242C"/>
    <w:rsid w:val="007B6AC9"/>
    <w:rsid w:val="007C0CF2"/>
    <w:rsid w:val="007C74B7"/>
    <w:rsid w:val="007D294F"/>
    <w:rsid w:val="007E2782"/>
    <w:rsid w:val="007F4D8C"/>
    <w:rsid w:val="007F6801"/>
    <w:rsid w:val="00817608"/>
    <w:rsid w:val="00817E2C"/>
    <w:rsid w:val="00822F71"/>
    <w:rsid w:val="00851431"/>
    <w:rsid w:val="008539E9"/>
    <w:rsid w:val="0086291E"/>
    <w:rsid w:val="00870DC5"/>
    <w:rsid w:val="008F5EFB"/>
    <w:rsid w:val="008F64E8"/>
    <w:rsid w:val="009111F2"/>
    <w:rsid w:val="009200F6"/>
    <w:rsid w:val="009223E3"/>
    <w:rsid w:val="009662BE"/>
    <w:rsid w:val="00977965"/>
    <w:rsid w:val="00990AFF"/>
    <w:rsid w:val="00997316"/>
    <w:rsid w:val="009A2009"/>
    <w:rsid w:val="009A6B1E"/>
    <w:rsid w:val="009C09FE"/>
    <w:rsid w:val="009C1962"/>
    <w:rsid w:val="00A635D5"/>
    <w:rsid w:val="00A67C6F"/>
    <w:rsid w:val="00A81573"/>
    <w:rsid w:val="00A82D03"/>
    <w:rsid w:val="00A831EA"/>
    <w:rsid w:val="00A92B55"/>
    <w:rsid w:val="00AA76BA"/>
    <w:rsid w:val="00AD74A8"/>
    <w:rsid w:val="00AE17C6"/>
    <w:rsid w:val="00B16138"/>
    <w:rsid w:val="00B24883"/>
    <w:rsid w:val="00B508D6"/>
    <w:rsid w:val="00B50E3C"/>
    <w:rsid w:val="00B62A64"/>
    <w:rsid w:val="00B63E35"/>
    <w:rsid w:val="00B80EE9"/>
    <w:rsid w:val="00BC0E27"/>
    <w:rsid w:val="00BC3C1B"/>
    <w:rsid w:val="00BD2E97"/>
    <w:rsid w:val="00BE32AE"/>
    <w:rsid w:val="00C118C7"/>
    <w:rsid w:val="00C52791"/>
    <w:rsid w:val="00C764ED"/>
    <w:rsid w:val="00C8183F"/>
    <w:rsid w:val="00C82C92"/>
    <w:rsid w:val="00C83E97"/>
    <w:rsid w:val="00C9488A"/>
    <w:rsid w:val="00CA07BE"/>
    <w:rsid w:val="00CD5690"/>
    <w:rsid w:val="00CE26DB"/>
    <w:rsid w:val="00CE288C"/>
    <w:rsid w:val="00CF4208"/>
    <w:rsid w:val="00D103FF"/>
    <w:rsid w:val="00D21937"/>
    <w:rsid w:val="00D33879"/>
    <w:rsid w:val="00D4073D"/>
    <w:rsid w:val="00D5552B"/>
    <w:rsid w:val="00D62F82"/>
    <w:rsid w:val="00D649DF"/>
    <w:rsid w:val="00D81E79"/>
    <w:rsid w:val="00D87E03"/>
    <w:rsid w:val="00D92D79"/>
    <w:rsid w:val="00DB29DA"/>
    <w:rsid w:val="00E40C3C"/>
    <w:rsid w:val="00E4557E"/>
    <w:rsid w:val="00E5598B"/>
    <w:rsid w:val="00E6525B"/>
    <w:rsid w:val="00E773F1"/>
    <w:rsid w:val="00E8269A"/>
    <w:rsid w:val="00E97CB2"/>
    <w:rsid w:val="00EA31B4"/>
    <w:rsid w:val="00EC0DE6"/>
    <w:rsid w:val="00EC5870"/>
    <w:rsid w:val="00ED6E70"/>
    <w:rsid w:val="00ED7054"/>
    <w:rsid w:val="00EE28BB"/>
    <w:rsid w:val="00EF10F2"/>
    <w:rsid w:val="00F31058"/>
    <w:rsid w:val="00F41ACF"/>
    <w:rsid w:val="00F5689F"/>
    <w:rsid w:val="00F62D72"/>
    <w:rsid w:val="00F7064C"/>
    <w:rsid w:val="00F7157D"/>
    <w:rsid w:val="00F8203C"/>
    <w:rsid w:val="00F95AF2"/>
    <w:rsid w:val="00FA1EEA"/>
    <w:rsid w:val="00FB58C7"/>
    <w:rsid w:val="00FC533E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215F85"/>
  <w15:docId w15:val="{8DE30A1E-BCCF-4449-A474-208DBC5C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870"/>
    <w:pPr>
      <w:spacing w:line="312" w:lineRule="auto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DA9"/>
    <w:pPr>
      <w:spacing w:after="240" w:line="240" w:lineRule="auto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4C1DA9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1E11"/>
    <w:pPr>
      <w:tabs>
        <w:tab w:val="left" w:pos="720"/>
      </w:tabs>
      <w:spacing w:after="36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31E11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62D72"/>
    <w:pPr>
      <w:spacing w:line="240" w:lineRule="auto"/>
      <w:outlineLvl w:val="1"/>
    </w:pPr>
    <w:rPr>
      <w:rFonts w:asciiTheme="majorHAnsi" w:hAnsiTheme="majorHAnsi"/>
      <w:b/>
      <w:caps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2D72"/>
    <w:rPr>
      <w:rFonts w:asciiTheme="majorHAnsi" w:eastAsia="Arial" w:hAnsiTheme="majorHAnsi" w:cs="Arial"/>
      <w:b/>
      <w:caps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031E11"/>
    <w:pPr>
      <w:tabs>
        <w:tab w:val="left" w:pos="720"/>
        <w:tab w:val="left" w:pos="4320"/>
        <w:tab w:val="left" w:pos="7920"/>
      </w:tabs>
      <w:ind w:right="-720"/>
    </w:pPr>
  </w:style>
  <w:style w:type="character" w:styleId="Hyperlink">
    <w:name w:val="Hyperlink"/>
    <w:basedOn w:val="DefaultParagraphFont"/>
    <w:uiPriority w:val="99"/>
    <w:unhideWhenUsed/>
    <w:rsid w:val="00D21937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93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9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</w:pPr>
    <w:rPr>
      <w:rFonts w:ascii="Courier New" w:eastAsia="Times New Roman" w:hAnsi="Courier New" w:cs="Courier New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93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21937"/>
  </w:style>
  <w:style w:type="character" w:styleId="Strong">
    <w:name w:val="Strong"/>
    <w:basedOn w:val="DefaultParagraphFont"/>
    <w:uiPriority w:val="22"/>
    <w:qFormat/>
    <w:rsid w:val="00A92B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2B55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sa\AppData\Roaming\Microsoft\Templates\ATS%20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C6541D841A4DEC9DF607ABA53DC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22292-7B0B-4511-8B63-D385B7EC81ED}"/>
      </w:docPartPr>
      <w:docPartBody>
        <w:p w:rsidR="00652540" w:rsidRDefault="005A0176">
          <w:pPr>
            <w:pStyle w:val="1AC6541D841A4DEC9DF607ABA53DC5E5"/>
          </w:pPr>
          <w:r w:rsidRPr="004C1DA9">
            <w:t>EXPERIENCE</w:t>
          </w:r>
        </w:p>
      </w:docPartBody>
    </w:docPart>
    <w:docPart>
      <w:docPartPr>
        <w:name w:val="94E820E35F144ADEA95C4E4C76093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1178A-8416-43C2-B072-2136122EBBCA}"/>
      </w:docPartPr>
      <w:docPartBody>
        <w:p w:rsidR="00652540" w:rsidRDefault="005A0176">
          <w:pPr>
            <w:pStyle w:val="94E820E35F144ADEA95C4E4C760939DF"/>
          </w:pPr>
          <w:r w:rsidRPr="004C1DA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E4"/>
    <w:rsid w:val="00090C76"/>
    <w:rsid w:val="000A2303"/>
    <w:rsid w:val="00163B7B"/>
    <w:rsid w:val="00391E39"/>
    <w:rsid w:val="005A0176"/>
    <w:rsid w:val="0062234C"/>
    <w:rsid w:val="00652540"/>
    <w:rsid w:val="00692E72"/>
    <w:rsid w:val="00723D07"/>
    <w:rsid w:val="0073660F"/>
    <w:rsid w:val="007442E4"/>
    <w:rsid w:val="009223E3"/>
    <w:rsid w:val="00B36F9E"/>
    <w:rsid w:val="00B47630"/>
    <w:rsid w:val="00B7727E"/>
    <w:rsid w:val="00E156FD"/>
    <w:rsid w:val="00F8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C6541D841A4DEC9DF607ABA53DC5E5">
    <w:name w:val="1AC6541D841A4DEC9DF607ABA53DC5E5"/>
    <w:pPr>
      <w:bidi/>
    </w:pPr>
  </w:style>
  <w:style w:type="paragraph" w:customStyle="1" w:styleId="94E820E35F144ADEA95C4E4C760939DF">
    <w:name w:val="94E820E35F144ADEA95C4E4C760939DF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7BEA405-C21D-4541-B373-619FB65B5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88FD28-7E3F-4551-97F2-4B1D7754F1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09BB9F-A27B-455D-9188-52C1696DB863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office manager resume</Template>
  <TotalTime>18</TotalTime>
  <Pages>1</Pages>
  <Words>203</Words>
  <Characters>1440</Characters>
  <Application>Microsoft Office Word</Application>
  <DocSecurity>0</DocSecurity>
  <Lines>53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Abdullh Alsulmi</dc:creator>
  <cp:keywords/>
  <dc:description/>
  <cp:lastModifiedBy>Abdullh Alsulmi</cp:lastModifiedBy>
  <cp:revision>2</cp:revision>
  <dcterms:created xsi:type="dcterms:W3CDTF">2024-10-20T08:32:00Z</dcterms:created>
  <dcterms:modified xsi:type="dcterms:W3CDTF">2024-10-20T08:32:00Z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ca10ad19e77a130aad93ae4adbf1967e57efd09b378b3ce4db9378cfc0a65bdf</vt:lpwstr>
  </property>
</Properties>
</file>